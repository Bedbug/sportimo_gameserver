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5F2" w:rsidRDefault="00931AC0">
      <w:pPr>
        <w:pStyle w:val="Title"/>
      </w:pPr>
      <w:r>
        <w:t>Sportimo Schemas</w:t>
      </w:r>
    </w:p>
    <w:p w:rsidR="00931AC0" w:rsidRPr="00931AC0" w:rsidRDefault="00931AC0" w:rsidP="00931AC0">
      <w:r>
        <w:t>Sch</w:t>
      </w:r>
      <w:r w:rsidR="00FC6AF2">
        <w:t>emas are supplied as guidelines. They will most definitely change.</w:t>
      </w:r>
    </w:p>
    <w:p w:rsidR="004C45F2" w:rsidRDefault="00931AC0">
      <w:pPr>
        <w:pStyle w:val="Heading1"/>
      </w:pPr>
      <w:r>
        <w:t>Club / TeAM</w:t>
      </w:r>
    </w:p>
    <w:p w:rsidR="00931AC0" w:rsidRDefault="00931AC0" w:rsidP="00A872F0">
      <w:r w:rsidRPr="00A872F0">
        <w:rPr>
          <w:b/>
        </w:rPr>
        <w:t>club</w:t>
      </w:r>
      <w:r>
        <w:t xml:space="preserve"> = {</w:t>
      </w:r>
    </w:p>
    <w:p w:rsidR="00931AC0" w:rsidRDefault="00931AC0" w:rsidP="00931AC0">
      <w:pPr>
        <w:pStyle w:val="ListParagraph"/>
      </w:pPr>
      <w:r>
        <w:t xml:space="preserve">    </w:t>
      </w:r>
      <w:r w:rsidRPr="00931AC0">
        <w:rPr>
          <w:b/>
        </w:rPr>
        <w:t>name</w:t>
      </w:r>
      <w:r>
        <w:t>: [{</w:t>
      </w:r>
    </w:p>
    <w:p w:rsidR="00931AC0" w:rsidRDefault="00931AC0" w:rsidP="00931AC0">
      <w:pPr>
        <w:pStyle w:val="ListParagraph"/>
      </w:pPr>
      <w:r>
        <w:t xml:space="preserve">        </w:t>
      </w:r>
      <w:r w:rsidRPr="00931AC0">
        <w:rPr>
          <w:b/>
        </w:rPr>
        <w:t>lang</w:t>
      </w:r>
      <w:r>
        <w:t>: String,</w:t>
      </w:r>
    </w:p>
    <w:p w:rsidR="00931AC0" w:rsidRDefault="00931AC0" w:rsidP="00931AC0">
      <w:pPr>
        <w:pStyle w:val="ListParagraph"/>
      </w:pPr>
      <w:r>
        <w:t xml:space="preserve">        </w:t>
      </w:r>
      <w:r w:rsidRPr="00931AC0">
        <w:rPr>
          <w:b/>
        </w:rPr>
        <w:t>text</w:t>
      </w:r>
      <w:r>
        <w:t>: String</w:t>
      </w:r>
    </w:p>
    <w:p w:rsidR="00931AC0" w:rsidRDefault="00931AC0" w:rsidP="00931AC0">
      <w:pPr>
        <w:pStyle w:val="ListParagraph"/>
      </w:pPr>
      <w:r>
        <w:t xml:space="preserve">    }],</w:t>
      </w:r>
    </w:p>
    <w:p w:rsidR="00931AC0" w:rsidRPr="00931AC0" w:rsidRDefault="00931AC0" w:rsidP="00931AC0">
      <w:pPr>
        <w:pStyle w:val="ListParagraph"/>
        <w:rPr>
          <w:b/>
          <w:i/>
        </w:rPr>
      </w:pPr>
      <w:r>
        <w:t xml:space="preserve">    // </w:t>
      </w:r>
      <w:r w:rsidRPr="00931AC0">
        <w:rPr>
          <w:b/>
          <w:i/>
        </w:rPr>
        <w:t>For backwards compatibility</w:t>
      </w:r>
    </w:p>
    <w:p w:rsidR="00931AC0" w:rsidRDefault="00931AC0" w:rsidP="00931AC0">
      <w:pPr>
        <w:pStyle w:val="ListParagraph"/>
      </w:pPr>
      <w:r>
        <w:t xml:space="preserve">    name_en: </w:t>
      </w:r>
      <w:r>
        <w:t>{type</w:t>
      </w:r>
      <w:r>
        <w:t xml:space="preserve">: </w:t>
      </w:r>
      <w:r>
        <w:t>String}</w:t>
      </w:r>
      <w:r>
        <w:t>,</w:t>
      </w:r>
    </w:p>
    <w:p w:rsidR="00931AC0" w:rsidRDefault="00931AC0" w:rsidP="00931AC0">
      <w:pPr>
        <w:pStyle w:val="ListParagraph"/>
      </w:pPr>
      <w:r>
        <w:t xml:space="preserve">    </w:t>
      </w:r>
      <w:r w:rsidRPr="00931AC0">
        <w:rPr>
          <w:b/>
        </w:rPr>
        <w:t>logo</w:t>
      </w:r>
      <w:r>
        <w:t xml:space="preserve">: </w:t>
      </w:r>
      <w:r>
        <w:t>{type</w:t>
      </w:r>
      <w:r>
        <w:t>: String },</w:t>
      </w:r>
    </w:p>
    <w:p w:rsidR="00931AC0" w:rsidRDefault="00931AC0" w:rsidP="00931AC0">
      <w:pPr>
        <w:pStyle w:val="ListParagraph"/>
      </w:pPr>
      <w:r>
        <w:t xml:space="preserve">    </w:t>
      </w:r>
      <w:r w:rsidRPr="00931AC0">
        <w:rPr>
          <w:b/>
        </w:rPr>
        <w:t>league</w:t>
      </w:r>
      <w:r>
        <w:t xml:space="preserve">: </w:t>
      </w:r>
      <w:r>
        <w:t>{type</w:t>
      </w:r>
      <w:r>
        <w:t>: String },</w:t>
      </w:r>
    </w:p>
    <w:p w:rsidR="00931AC0" w:rsidRDefault="00931AC0" w:rsidP="00931AC0">
      <w:pPr>
        <w:pStyle w:val="ListParagraph"/>
      </w:pPr>
      <w:r>
        <w:t xml:space="preserve">    </w:t>
      </w:r>
      <w:r w:rsidRPr="00931AC0">
        <w:rPr>
          <w:b/>
        </w:rPr>
        <w:t>parserids</w:t>
      </w:r>
      <w:r>
        <w:t>: [{</w:t>
      </w:r>
    </w:p>
    <w:p w:rsidR="00931AC0" w:rsidRDefault="00931AC0" w:rsidP="00931AC0">
      <w:pPr>
        <w:pStyle w:val="ListParagraph"/>
      </w:pPr>
      <w:r>
        <w:t xml:space="preserve">        </w:t>
      </w:r>
      <w:r w:rsidRPr="00931AC0">
        <w:rPr>
          <w:b/>
        </w:rPr>
        <w:t>parser</w:t>
      </w:r>
      <w:r>
        <w:t>: String,</w:t>
      </w:r>
    </w:p>
    <w:p w:rsidR="00931AC0" w:rsidRDefault="00931AC0" w:rsidP="00931AC0">
      <w:pPr>
        <w:pStyle w:val="ListParagraph"/>
      </w:pPr>
      <w:r>
        <w:t xml:space="preserve">        </w:t>
      </w:r>
      <w:r w:rsidRPr="00931AC0">
        <w:rPr>
          <w:b/>
        </w:rPr>
        <w:t>id</w:t>
      </w:r>
      <w:r>
        <w:t>: String</w:t>
      </w:r>
    </w:p>
    <w:p w:rsidR="00931AC0" w:rsidRDefault="00931AC0" w:rsidP="00931AC0">
      <w:pPr>
        <w:pStyle w:val="ListParagraph"/>
      </w:pPr>
      <w:r>
        <w:t xml:space="preserve">    }],</w:t>
      </w:r>
    </w:p>
    <w:p w:rsidR="00931AC0" w:rsidRDefault="00931AC0" w:rsidP="00931AC0">
      <w:pPr>
        <w:pStyle w:val="ListParagraph"/>
      </w:pPr>
      <w:r>
        <w:t xml:space="preserve">    </w:t>
      </w:r>
      <w:r w:rsidRPr="00931AC0">
        <w:rPr>
          <w:b/>
        </w:rPr>
        <w:t>created</w:t>
      </w:r>
      <w:r>
        <w:t xml:space="preserve">: </w:t>
      </w:r>
      <w:r>
        <w:t>{type</w:t>
      </w:r>
      <w:r>
        <w:t>: Date }</w:t>
      </w:r>
    </w:p>
    <w:p w:rsidR="004C45F2" w:rsidRDefault="00931AC0" w:rsidP="00A872F0">
      <w:r>
        <w:t>};</w:t>
      </w:r>
    </w:p>
    <w:p w:rsidR="00931AC0" w:rsidRDefault="00931AC0" w:rsidP="00931AC0">
      <w:pPr>
        <w:spacing w:line="240" w:lineRule="auto"/>
      </w:pPr>
    </w:p>
    <w:p w:rsidR="00931AC0" w:rsidRDefault="00931AC0" w:rsidP="00931AC0">
      <w:pPr>
        <w:pStyle w:val="Heading1"/>
      </w:pPr>
      <w:r>
        <w:t>pLAYER</w:t>
      </w:r>
    </w:p>
    <w:p w:rsidR="00931AC0" w:rsidRDefault="00931AC0" w:rsidP="00A872F0">
      <w:r w:rsidRPr="00A872F0">
        <w:rPr>
          <w:b/>
        </w:rPr>
        <w:t>player</w:t>
      </w:r>
      <w:r>
        <w:t xml:space="preserve"> = {</w:t>
      </w:r>
    </w:p>
    <w:p w:rsidR="00931AC0" w:rsidRDefault="00931AC0" w:rsidP="00931AC0">
      <w:pPr>
        <w:pStyle w:val="ListParagraph"/>
      </w:pPr>
      <w:r>
        <w:t xml:space="preserve">    </w:t>
      </w:r>
      <w:r w:rsidRPr="00931AC0">
        <w:rPr>
          <w:b/>
        </w:rPr>
        <w:t>name</w:t>
      </w:r>
      <w:r>
        <w:t>: [{</w:t>
      </w:r>
    </w:p>
    <w:p w:rsidR="00931AC0" w:rsidRDefault="00931AC0" w:rsidP="00931AC0">
      <w:pPr>
        <w:pStyle w:val="ListParagraph"/>
      </w:pPr>
      <w:r>
        <w:t xml:space="preserve">        </w:t>
      </w:r>
      <w:r w:rsidRPr="00931AC0">
        <w:rPr>
          <w:b/>
        </w:rPr>
        <w:t>lang</w:t>
      </w:r>
      <w:r>
        <w:t>: String,</w:t>
      </w:r>
    </w:p>
    <w:p w:rsidR="00931AC0" w:rsidRDefault="00931AC0" w:rsidP="00931AC0">
      <w:pPr>
        <w:pStyle w:val="ListParagraph"/>
      </w:pPr>
      <w:r>
        <w:t xml:space="preserve">        </w:t>
      </w:r>
      <w:r w:rsidRPr="00931AC0">
        <w:rPr>
          <w:b/>
        </w:rPr>
        <w:t>text</w:t>
      </w:r>
      <w:r>
        <w:t>: String</w:t>
      </w:r>
    </w:p>
    <w:p w:rsidR="00931AC0" w:rsidRDefault="00931AC0" w:rsidP="00931AC0">
      <w:pPr>
        <w:pStyle w:val="ListParagraph"/>
      </w:pPr>
      <w:r>
        <w:t xml:space="preserve">    }],</w:t>
      </w:r>
    </w:p>
    <w:p w:rsidR="00931AC0" w:rsidRDefault="00931AC0" w:rsidP="00931AC0">
      <w:pPr>
        <w:pStyle w:val="ListParagraph"/>
      </w:pPr>
      <w:r>
        <w:t xml:space="preserve">    </w:t>
      </w:r>
      <w:r w:rsidRPr="00931AC0">
        <w:rPr>
          <w:b/>
        </w:rPr>
        <w:t>team</w:t>
      </w:r>
      <w:r>
        <w:t>_id: { type: String },</w:t>
      </w:r>
    </w:p>
    <w:p w:rsidR="00931AC0" w:rsidRDefault="00931AC0" w:rsidP="00931AC0">
      <w:pPr>
        <w:pStyle w:val="ListParagraph"/>
      </w:pPr>
      <w:r>
        <w:t xml:space="preserve">    </w:t>
      </w:r>
      <w:r w:rsidRPr="00931AC0">
        <w:rPr>
          <w:b/>
        </w:rPr>
        <w:t>pic</w:t>
      </w:r>
      <w:r>
        <w:t>: { type: String },</w:t>
      </w:r>
    </w:p>
    <w:p w:rsidR="00931AC0" w:rsidRDefault="00931AC0" w:rsidP="00931AC0">
      <w:pPr>
        <w:pStyle w:val="ListParagraph"/>
      </w:pPr>
      <w:r>
        <w:t xml:space="preserve">    </w:t>
      </w:r>
      <w:r w:rsidRPr="00931AC0">
        <w:rPr>
          <w:b/>
        </w:rPr>
        <w:t>team</w:t>
      </w:r>
      <w:r>
        <w:t>_name: { type: String },</w:t>
      </w:r>
    </w:p>
    <w:p w:rsidR="00931AC0" w:rsidRDefault="00931AC0" w:rsidP="00931AC0">
      <w:pPr>
        <w:pStyle w:val="ListParagraph"/>
      </w:pPr>
      <w:r>
        <w:t xml:space="preserve">    </w:t>
      </w:r>
      <w:r w:rsidRPr="00931AC0">
        <w:rPr>
          <w:b/>
        </w:rPr>
        <w:t>created</w:t>
      </w:r>
      <w:r>
        <w:t>: { type: Date, default: Date.now }</w:t>
      </w:r>
    </w:p>
    <w:p w:rsidR="00931AC0" w:rsidRDefault="00931AC0" w:rsidP="00A872F0">
      <w:r>
        <w:t>};</w:t>
      </w:r>
    </w:p>
    <w:p w:rsidR="00FC6AF2" w:rsidRDefault="00FC6AF2" w:rsidP="00931AC0">
      <w:pPr>
        <w:pStyle w:val="ListParagraph"/>
      </w:pPr>
    </w:p>
    <w:p w:rsidR="00FC6AF2" w:rsidRDefault="00FC6AF2" w:rsidP="00FC6AF2">
      <w:pPr>
        <w:pStyle w:val="Heading1"/>
      </w:pPr>
      <w:r>
        <w:t>Score / Leaderboard</w:t>
      </w:r>
    </w:p>
    <w:p w:rsidR="00FC6AF2" w:rsidRDefault="00FC6AF2" w:rsidP="00A872F0">
      <w:r w:rsidRPr="00A872F0">
        <w:rPr>
          <w:b/>
        </w:rPr>
        <w:t>score</w:t>
      </w:r>
      <w:r>
        <w:t xml:space="preserve"> = {</w:t>
      </w:r>
    </w:p>
    <w:p w:rsidR="00FC6AF2" w:rsidRDefault="00FC6AF2" w:rsidP="00FC6AF2">
      <w:pPr>
        <w:pStyle w:val="ListParagraph"/>
      </w:pPr>
      <w:r>
        <w:lastRenderedPageBreak/>
        <w:t xml:space="preserve">    </w:t>
      </w:r>
      <w:r w:rsidRPr="00FC6AF2">
        <w:rPr>
          <w:b/>
        </w:rPr>
        <w:t>user</w:t>
      </w:r>
      <w:r w:rsidRPr="00FC6AF2">
        <w:t>_</w:t>
      </w:r>
      <w:r w:rsidRPr="00FC6AF2">
        <w:rPr>
          <w:b/>
        </w:rPr>
        <w:t>id</w:t>
      </w:r>
      <w:r>
        <w:t>: {type: String},</w:t>
      </w:r>
    </w:p>
    <w:p w:rsidR="00FC6AF2" w:rsidRDefault="00FC6AF2" w:rsidP="00FC6AF2">
      <w:pPr>
        <w:pStyle w:val="ListParagraph"/>
      </w:pPr>
      <w:r>
        <w:t xml:space="preserve">    </w:t>
      </w:r>
      <w:r w:rsidRPr="00FC6AF2">
        <w:rPr>
          <w:b/>
        </w:rPr>
        <w:t>user</w:t>
      </w:r>
      <w:r w:rsidRPr="00FC6AF2">
        <w:t>_</w:t>
      </w:r>
      <w:r w:rsidRPr="00FC6AF2">
        <w:rPr>
          <w:b/>
        </w:rPr>
        <w:t>pic</w:t>
      </w:r>
      <w:r>
        <w:t>: {type: String},</w:t>
      </w:r>
    </w:p>
    <w:p w:rsidR="00FC6AF2" w:rsidRDefault="00FC6AF2" w:rsidP="00FC6AF2">
      <w:pPr>
        <w:pStyle w:val="ListParagraph"/>
      </w:pPr>
      <w:r>
        <w:t xml:space="preserve">    </w:t>
      </w:r>
      <w:r w:rsidRPr="00FC6AF2">
        <w:rPr>
          <w:b/>
        </w:rPr>
        <w:t>user</w:t>
      </w:r>
      <w:r w:rsidRPr="00FC6AF2">
        <w:t>_</w:t>
      </w:r>
      <w:r w:rsidRPr="00FC6AF2">
        <w:rPr>
          <w:b/>
        </w:rPr>
        <w:t>name</w:t>
      </w:r>
      <w:r>
        <w:t>: {type: String},</w:t>
      </w:r>
    </w:p>
    <w:p w:rsidR="00FC6AF2" w:rsidRDefault="00FC6AF2" w:rsidP="00FC6AF2">
      <w:pPr>
        <w:pStyle w:val="ListParagraph"/>
      </w:pPr>
      <w:r>
        <w:t xml:space="preserve">    </w:t>
      </w:r>
      <w:r w:rsidRPr="00FC6AF2">
        <w:rPr>
          <w:b/>
        </w:rPr>
        <w:t>match</w:t>
      </w:r>
      <w:r w:rsidRPr="00FC6AF2">
        <w:t>_</w:t>
      </w:r>
      <w:r w:rsidRPr="00FC6AF2">
        <w:rPr>
          <w:b/>
        </w:rPr>
        <w:t>id</w:t>
      </w:r>
      <w:r>
        <w:t>: {type: String},</w:t>
      </w:r>
    </w:p>
    <w:p w:rsidR="00FC6AF2" w:rsidRDefault="00FC6AF2" w:rsidP="00FC6AF2">
      <w:pPr>
        <w:pStyle w:val="ListParagraph"/>
      </w:pPr>
      <w:r>
        <w:t xml:space="preserve">    </w:t>
      </w:r>
      <w:r w:rsidRPr="00FC6AF2">
        <w:rPr>
          <w:b/>
        </w:rPr>
        <w:t>score</w:t>
      </w:r>
      <w:r>
        <w:t>: {type: Number},</w:t>
      </w:r>
    </w:p>
    <w:p w:rsidR="00FC6AF2" w:rsidRDefault="00FC6AF2" w:rsidP="00FC6AF2">
      <w:pPr>
        <w:pStyle w:val="ListParagraph"/>
      </w:pPr>
      <w:r>
        <w:t xml:space="preserve">    </w:t>
      </w:r>
      <w:r w:rsidRPr="00FC6AF2">
        <w:rPr>
          <w:b/>
        </w:rPr>
        <w:t>country</w:t>
      </w:r>
      <w:r w:rsidRPr="00FC6AF2">
        <w:t>_</w:t>
      </w:r>
      <w:r w:rsidRPr="00FC6AF2">
        <w:rPr>
          <w:b/>
        </w:rPr>
        <w:t>id</w:t>
      </w:r>
      <w:r>
        <w:t>: {type: String},</w:t>
      </w:r>
    </w:p>
    <w:p w:rsidR="00FC6AF2" w:rsidRDefault="00FC6AF2" w:rsidP="00FC6AF2">
      <w:pPr>
        <w:pStyle w:val="ListParagraph"/>
      </w:pPr>
      <w:r>
        <w:t xml:space="preserve">    </w:t>
      </w:r>
      <w:r w:rsidRPr="00FC6AF2">
        <w:rPr>
          <w:b/>
        </w:rPr>
        <w:t>created</w:t>
      </w:r>
      <w:r>
        <w:t>: {</w:t>
      </w:r>
      <w:r>
        <w:t>type: Date</w:t>
      </w:r>
      <w:r>
        <w:t>}</w:t>
      </w:r>
    </w:p>
    <w:p w:rsidR="00FC6AF2" w:rsidRDefault="00FC6AF2" w:rsidP="00A872F0">
      <w:r>
        <w:t>};</w:t>
      </w:r>
    </w:p>
    <w:p w:rsidR="00656958" w:rsidRPr="00FC6AF2" w:rsidRDefault="00656958" w:rsidP="00A872F0"/>
    <w:p w:rsidR="00931AC0" w:rsidRDefault="00485B22" w:rsidP="00485B22">
      <w:pPr>
        <w:pStyle w:val="Heading1"/>
      </w:pPr>
      <w:r>
        <w:t>scheduled_match</w:t>
      </w:r>
    </w:p>
    <w:p w:rsidR="00485B22" w:rsidRDefault="00485B22" w:rsidP="00A872F0">
      <w:r w:rsidRPr="00A872F0">
        <w:rPr>
          <w:b/>
        </w:rPr>
        <w:t>scheduled_match</w:t>
      </w:r>
      <w:r>
        <w:t xml:space="preserve"> = {</w:t>
      </w:r>
    </w:p>
    <w:p w:rsidR="00485B22" w:rsidRDefault="00485B22" w:rsidP="00485B22">
      <w:pPr>
        <w:pStyle w:val="ListParagraph"/>
      </w:pPr>
      <w:r>
        <w:t xml:space="preserve">    </w:t>
      </w:r>
      <w:r w:rsidRPr="00485B22">
        <w:rPr>
          <w:b/>
        </w:rPr>
        <w:t>sport</w:t>
      </w:r>
      <w:r>
        <w:t>: String,</w:t>
      </w:r>
    </w:p>
    <w:p w:rsidR="00485B22" w:rsidRDefault="00485B22" w:rsidP="00485B22">
      <w:pPr>
        <w:pStyle w:val="ListParagraph"/>
      </w:pPr>
      <w:r>
        <w:t xml:space="preserve">    </w:t>
      </w:r>
      <w:r w:rsidRPr="00485B22">
        <w:rPr>
          <w:b/>
        </w:rPr>
        <w:t>home</w:t>
      </w:r>
      <w:r>
        <w:t>_</w:t>
      </w:r>
      <w:r w:rsidRPr="00485B22">
        <w:rPr>
          <w:b/>
        </w:rPr>
        <w:t>team</w:t>
      </w:r>
      <w:r>
        <w:t>: {</w:t>
      </w:r>
      <w:r>
        <w:t>type: Team_Schema},</w:t>
      </w:r>
    </w:p>
    <w:p w:rsidR="00485B22" w:rsidRDefault="00485B22" w:rsidP="00485B22">
      <w:pPr>
        <w:pStyle w:val="ListParagraph"/>
      </w:pPr>
      <w:r>
        <w:t xml:space="preserve">    </w:t>
      </w:r>
      <w:r w:rsidRPr="00485B22">
        <w:rPr>
          <w:b/>
        </w:rPr>
        <w:t>away</w:t>
      </w:r>
      <w:r>
        <w:t>_</w:t>
      </w:r>
      <w:r w:rsidRPr="00485B22">
        <w:rPr>
          <w:b/>
        </w:rPr>
        <w:t>team</w:t>
      </w:r>
      <w:r>
        <w:t xml:space="preserve">: </w:t>
      </w:r>
      <w:r>
        <w:t xml:space="preserve"> </w:t>
      </w:r>
      <w:r>
        <w:t>{type: Team_Schema}</w:t>
      </w:r>
      <w:r>
        <w:t>,</w:t>
      </w:r>
    </w:p>
    <w:p w:rsidR="00485B22" w:rsidRDefault="00485B22" w:rsidP="00485B22">
      <w:pPr>
        <w:pStyle w:val="ListParagraph"/>
      </w:pPr>
      <w:r>
        <w:t xml:space="preserve">    </w:t>
      </w:r>
      <w:r w:rsidRPr="00485B22">
        <w:rPr>
          <w:b/>
        </w:rPr>
        <w:t>start</w:t>
      </w:r>
      <w:r>
        <w:t>: Date,</w:t>
      </w:r>
    </w:p>
    <w:p w:rsidR="00485B22" w:rsidRDefault="00485B22" w:rsidP="00485B22">
      <w:pPr>
        <w:pStyle w:val="ListParagraph"/>
      </w:pPr>
      <w:r>
        <w:t xml:space="preserve">    </w:t>
      </w:r>
      <w:r w:rsidRPr="00485B22">
        <w:rPr>
          <w:b/>
        </w:rPr>
        <w:t>color</w:t>
      </w:r>
      <w:r>
        <w:t>: String,</w:t>
      </w:r>
    </w:p>
    <w:p w:rsidR="00485B22" w:rsidRDefault="00485B22" w:rsidP="00485B22">
      <w:pPr>
        <w:pStyle w:val="ListParagraph"/>
      </w:pPr>
      <w:r>
        <w:t xml:space="preserve">    </w:t>
      </w:r>
      <w:r w:rsidRPr="00485B22">
        <w:rPr>
          <w:b/>
        </w:rPr>
        <w:t>competition</w:t>
      </w:r>
      <w:r>
        <w:t>: String,</w:t>
      </w:r>
    </w:p>
    <w:p w:rsidR="00485B22" w:rsidRDefault="00485B22" w:rsidP="00485B22">
      <w:pPr>
        <w:pStyle w:val="ListParagraph"/>
      </w:pPr>
      <w:r>
        <w:t xml:space="preserve">    </w:t>
      </w:r>
      <w:r w:rsidRPr="00485B22">
        <w:rPr>
          <w:b/>
        </w:rPr>
        <w:t>home</w:t>
      </w:r>
      <w:r>
        <w:t>_</w:t>
      </w:r>
      <w:r w:rsidRPr="00485B22">
        <w:rPr>
          <w:b/>
        </w:rPr>
        <w:t>score</w:t>
      </w:r>
      <w:r>
        <w:t>: Number,</w:t>
      </w:r>
    </w:p>
    <w:p w:rsidR="00485B22" w:rsidRDefault="00485B22" w:rsidP="00485B22">
      <w:pPr>
        <w:pStyle w:val="ListParagraph"/>
      </w:pPr>
      <w:r>
        <w:t xml:space="preserve">    </w:t>
      </w:r>
      <w:r w:rsidRPr="00485B22">
        <w:rPr>
          <w:b/>
        </w:rPr>
        <w:t>away</w:t>
      </w:r>
      <w:r>
        <w:t>_</w:t>
      </w:r>
      <w:r w:rsidRPr="00485B22">
        <w:rPr>
          <w:b/>
        </w:rPr>
        <w:t>score</w:t>
      </w:r>
      <w:r>
        <w:t>: Number,</w:t>
      </w:r>
    </w:p>
    <w:p w:rsidR="00485B22" w:rsidRDefault="00485B22" w:rsidP="00485B22">
      <w:pPr>
        <w:pStyle w:val="ListParagraph"/>
      </w:pPr>
      <w:r>
        <w:t xml:space="preserve">    </w:t>
      </w:r>
      <w:r w:rsidRPr="00485B22">
        <w:rPr>
          <w:b/>
        </w:rPr>
        <w:t>time</w:t>
      </w:r>
      <w:r>
        <w:t>: String,</w:t>
      </w:r>
    </w:p>
    <w:p w:rsidR="00485B22" w:rsidRDefault="00485B22" w:rsidP="00485B22">
      <w:pPr>
        <w:pStyle w:val="ListParagraph"/>
      </w:pPr>
      <w:r>
        <w:t xml:space="preserve">    </w:t>
      </w:r>
      <w:r w:rsidRPr="00485B22">
        <w:rPr>
          <w:b/>
        </w:rPr>
        <w:t>state</w:t>
      </w:r>
      <w:r>
        <w:t>: Number,</w:t>
      </w:r>
    </w:p>
    <w:p w:rsidR="00485B22" w:rsidRDefault="00485B22" w:rsidP="00485B22">
      <w:pPr>
        <w:pStyle w:val="ListParagraph"/>
      </w:pPr>
      <w:r>
        <w:t xml:space="preserve">    </w:t>
      </w:r>
      <w:r w:rsidRPr="00485B22">
        <w:rPr>
          <w:b/>
        </w:rPr>
        <w:t>stats</w:t>
      </w:r>
      <w:r>
        <w:t>: mongoose.Schema.Types.Mixed,</w:t>
      </w:r>
    </w:p>
    <w:p w:rsidR="00485B22" w:rsidRDefault="00485B22" w:rsidP="00485B22">
      <w:pPr>
        <w:pStyle w:val="ListParagraph"/>
      </w:pPr>
      <w:r>
        <w:t xml:space="preserve">    </w:t>
      </w:r>
      <w:r w:rsidRPr="00485B22">
        <w:rPr>
          <w:b/>
        </w:rPr>
        <w:t>timeline</w:t>
      </w:r>
      <w:r>
        <w:t>: [mongoose.Schema.Types.Mixed],</w:t>
      </w:r>
    </w:p>
    <w:p w:rsidR="00485B22" w:rsidRDefault="00485B22" w:rsidP="00485B22">
      <w:pPr>
        <w:pStyle w:val="ListParagraph"/>
      </w:pPr>
      <w:r>
        <w:t xml:space="preserve">    </w:t>
      </w:r>
      <w:r w:rsidRPr="00485B22">
        <w:rPr>
          <w:b/>
        </w:rPr>
        <w:t>settings</w:t>
      </w:r>
      <w:r>
        <w:t>: mongoose.Schema.Types.Mixed,</w:t>
      </w:r>
    </w:p>
    <w:p w:rsidR="00485B22" w:rsidRDefault="00485B22" w:rsidP="00485B22">
      <w:pPr>
        <w:pStyle w:val="ListParagraph"/>
      </w:pPr>
      <w:r>
        <w:t xml:space="preserve">    </w:t>
      </w:r>
      <w:r w:rsidRPr="00485B22">
        <w:rPr>
          <w:b/>
        </w:rPr>
        <w:t>moderation</w:t>
      </w:r>
      <w:r>
        <w:t>: [mongoose.Schema.Types.Mixed]</w:t>
      </w:r>
    </w:p>
    <w:p w:rsidR="00485B22" w:rsidRDefault="00485B22" w:rsidP="00A872F0">
      <w:r>
        <w:t>}</w:t>
      </w:r>
    </w:p>
    <w:p w:rsidR="00485B22" w:rsidRDefault="00485B22" w:rsidP="00485B22">
      <w:pPr>
        <w:pStyle w:val="ListParagraph"/>
      </w:pPr>
    </w:p>
    <w:p w:rsidR="00485B22" w:rsidRDefault="00485B22" w:rsidP="00485B22">
      <w:pPr>
        <w:pStyle w:val="Heading1"/>
      </w:pPr>
      <w:r>
        <w:t>Stats-mod</w:t>
      </w:r>
    </w:p>
    <w:p w:rsidR="00485B22" w:rsidRDefault="00485B22" w:rsidP="00485B22">
      <w:r w:rsidRPr="00A872F0">
        <w:rPr>
          <w:b/>
        </w:rPr>
        <w:t>statsMod</w:t>
      </w:r>
      <w:r>
        <w:t xml:space="preserve"> = </w:t>
      </w:r>
      <w:r>
        <w:t>{</w:t>
      </w:r>
    </w:p>
    <w:p w:rsidR="00485B22" w:rsidRDefault="00485B22" w:rsidP="00485B22">
      <w:pPr>
        <w:pStyle w:val="ListParagraph"/>
      </w:pPr>
      <w:r>
        <w:t xml:space="preserve">        </w:t>
      </w:r>
      <w:r w:rsidRPr="00A872F0">
        <w:rPr>
          <w:b/>
        </w:rPr>
        <w:t>match_id</w:t>
      </w:r>
      <w:r>
        <w:t>: String,</w:t>
      </w:r>
    </w:p>
    <w:p w:rsidR="00485B22" w:rsidRDefault="00485B22" w:rsidP="00485B22">
      <w:pPr>
        <w:pStyle w:val="ListParagraph"/>
      </w:pPr>
      <w:r w:rsidRPr="00A872F0">
        <w:rPr>
          <w:b/>
        </w:rPr>
        <w:t xml:space="preserve">        stat_for</w:t>
      </w:r>
      <w:r>
        <w:t>: String,</w:t>
      </w:r>
    </w:p>
    <w:p w:rsidR="00485B22" w:rsidRDefault="00485B22" w:rsidP="00485B22">
      <w:pPr>
        <w:pStyle w:val="ListParagraph"/>
      </w:pPr>
      <w:r>
        <w:t xml:space="preserve">        </w:t>
      </w:r>
      <w:r w:rsidRPr="00A872F0">
        <w:rPr>
          <w:b/>
        </w:rPr>
        <w:t>stat</w:t>
      </w:r>
      <w:r>
        <w:t>: String,</w:t>
      </w:r>
    </w:p>
    <w:p w:rsidR="00485B22" w:rsidRDefault="00485B22" w:rsidP="00485B22">
      <w:pPr>
        <w:pStyle w:val="ListParagraph"/>
      </w:pPr>
      <w:r>
        <w:t xml:space="preserve">        </w:t>
      </w:r>
      <w:r w:rsidRPr="00A872F0">
        <w:rPr>
          <w:b/>
        </w:rPr>
        <w:t>by</w:t>
      </w:r>
      <w:r>
        <w:t>: Number,</w:t>
      </w:r>
    </w:p>
    <w:p w:rsidR="00485B22" w:rsidRDefault="00485B22" w:rsidP="00485B22">
      <w:pPr>
        <w:pStyle w:val="ListParagraph"/>
      </w:pPr>
      <w:r>
        <w:t xml:space="preserve">        </w:t>
      </w:r>
      <w:r w:rsidRPr="00A872F0">
        <w:rPr>
          <w:b/>
        </w:rPr>
        <w:t>was</w:t>
      </w:r>
      <w:r>
        <w:t>: Number,</w:t>
      </w:r>
    </w:p>
    <w:p w:rsidR="00485B22" w:rsidRDefault="00485B22" w:rsidP="00485B22">
      <w:pPr>
        <w:pStyle w:val="ListParagraph"/>
      </w:pPr>
      <w:r>
        <w:t xml:space="preserve">        </w:t>
      </w:r>
      <w:r w:rsidRPr="00A872F0">
        <w:rPr>
          <w:b/>
        </w:rPr>
        <w:t>is</w:t>
      </w:r>
      <w:r>
        <w:t>: Number,</w:t>
      </w:r>
    </w:p>
    <w:p w:rsidR="00485B22" w:rsidRDefault="00485B22" w:rsidP="00485B22">
      <w:pPr>
        <w:pStyle w:val="ListParagraph"/>
      </w:pPr>
      <w:r>
        <w:t xml:space="preserve">        </w:t>
      </w:r>
      <w:r w:rsidRPr="00A872F0">
        <w:rPr>
          <w:b/>
        </w:rPr>
        <w:t>segment</w:t>
      </w:r>
      <w:r>
        <w:t>: Number,</w:t>
      </w:r>
    </w:p>
    <w:p w:rsidR="00485B22" w:rsidRDefault="00485B22" w:rsidP="00485B22">
      <w:pPr>
        <w:pStyle w:val="ListParagraph"/>
      </w:pPr>
      <w:r>
        <w:lastRenderedPageBreak/>
        <w:t xml:space="preserve">        </w:t>
      </w:r>
      <w:r w:rsidRPr="00A872F0">
        <w:rPr>
          <w:b/>
        </w:rPr>
        <w:t>linked</w:t>
      </w:r>
      <w:r>
        <w:t>_</w:t>
      </w:r>
      <w:r w:rsidRPr="00A872F0">
        <w:rPr>
          <w:b/>
        </w:rPr>
        <w:t>event</w:t>
      </w:r>
      <w:r>
        <w:t>: String,</w:t>
      </w:r>
    </w:p>
    <w:p w:rsidR="00485B22" w:rsidRDefault="00485B22" w:rsidP="00485B22">
      <w:pPr>
        <w:pStyle w:val="ListParagraph"/>
      </w:pPr>
      <w:r>
        <w:t xml:space="preserve">        </w:t>
      </w:r>
      <w:r w:rsidRPr="00A872F0">
        <w:rPr>
          <w:b/>
        </w:rPr>
        <w:t>created</w:t>
      </w:r>
      <w:r>
        <w:t>: Date</w:t>
      </w:r>
    </w:p>
    <w:p w:rsidR="00485B22" w:rsidRDefault="00485B22" w:rsidP="00485B22">
      <w:r>
        <w:t xml:space="preserve">    });</w:t>
      </w:r>
    </w:p>
    <w:p w:rsidR="00656958" w:rsidRDefault="00656958" w:rsidP="00485B22">
      <w:bookmarkStart w:id="0" w:name="_GoBack"/>
      <w:bookmarkEnd w:id="0"/>
    </w:p>
    <w:p w:rsidR="00656958" w:rsidRDefault="00656958" w:rsidP="00656958">
      <w:pPr>
        <w:pStyle w:val="Heading1"/>
      </w:pPr>
      <w:r>
        <w:t>wildcard</w:t>
      </w:r>
    </w:p>
    <w:p w:rsidR="00656958" w:rsidRDefault="00656958" w:rsidP="00656958">
      <w:r w:rsidRPr="00656958">
        <w:rPr>
          <w:b/>
        </w:rPr>
        <w:t>wildcard</w:t>
      </w:r>
      <w:r>
        <w:t xml:space="preserve"> = </w:t>
      </w:r>
      <w:r>
        <w:t>{</w:t>
      </w:r>
    </w:p>
    <w:p w:rsidR="00656958" w:rsidRDefault="00656958" w:rsidP="00656958">
      <w:pPr>
        <w:pStyle w:val="ListParagraph"/>
      </w:pPr>
      <w:r>
        <w:t xml:space="preserve">    </w:t>
      </w:r>
      <w:r w:rsidRPr="00656958">
        <w:rPr>
          <w:b/>
        </w:rPr>
        <w:t>userid</w:t>
      </w:r>
      <w:r>
        <w:t>: String,</w:t>
      </w:r>
    </w:p>
    <w:p w:rsidR="00656958" w:rsidRDefault="00656958" w:rsidP="00656958">
      <w:pPr>
        <w:pStyle w:val="ListParagraph"/>
      </w:pPr>
      <w:r>
        <w:t xml:space="preserve">    </w:t>
      </w:r>
      <w:r w:rsidRPr="00656958">
        <w:rPr>
          <w:b/>
        </w:rPr>
        <w:t>gameid</w:t>
      </w:r>
      <w:r>
        <w:t>: String,</w:t>
      </w:r>
    </w:p>
    <w:p w:rsidR="00656958" w:rsidRDefault="00656958" w:rsidP="00656958">
      <w:pPr>
        <w:pStyle w:val="ListParagraph"/>
      </w:pPr>
      <w:r>
        <w:t xml:space="preserve">    </w:t>
      </w:r>
      <w:r w:rsidRPr="00656958">
        <w:rPr>
          <w:b/>
        </w:rPr>
        <w:t>text</w:t>
      </w:r>
      <w:r>
        <w:t>: String,</w:t>
      </w:r>
    </w:p>
    <w:p w:rsidR="00656958" w:rsidRDefault="00656958" w:rsidP="00656958">
      <w:pPr>
        <w:pStyle w:val="ListParagraph"/>
      </w:pPr>
      <w:r>
        <w:t xml:space="preserve">    </w:t>
      </w:r>
      <w:r w:rsidRPr="00656958">
        <w:rPr>
          <w:b/>
        </w:rPr>
        <w:t>minute</w:t>
      </w:r>
      <w:r>
        <w:t>: Number,</w:t>
      </w:r>
    </w:p>
    <w:p w:rsidR="00656958" w:rsidRDefault="00656958" w:rsidP="00656958">
      <w:pPr>
        <w:pStyle w:val="ListParagraph"/>
      </w:pPr>
      <w:r>
        <w:t xml:space="preserve">    </w:t>
      </w:r>
      <w:r w:rsidRPr="00656958">
        <w:rPr>
          <w:b/>
        </w:rPr>
        <w:t>segment</w:t>
      </w:r>
      <w:r>
        <w:t>: Number,</w:t>
      </w:r>
    </w:p>
    <w:p w:rsidR="00656958" w:rsidRDefault="00656958" w:rsidP="00656958">
      <w:pPr>
        <w:pStyle w:val="ListParagraph"/>
      </w:pPr>
      <w:r>
        <w:t xml:space="preserve">    </w:t>
      </w:r>
      <w:r w:rsidRPr="00656958">
        <w:rPr>
          <w:b/>
        </w:rPr>
        <w:t>activates</w:t>
      </w:r>
      <w:r>
        <w:t>_</w:t>
      </w:r>
      <w:r w:rsidRPr="00656958">
        <w:rPr>
          <w:b/>
        </w:rPr>
        <w:t>in</w:t>
      </w:r>
      <w:r>
        <w:t>: Number,</w:t>
      </w:r>
    </w:p>
    <w:p w:rsidR="00656958" w:rsidRDefault="00656958" w:rsidP="00656958">
      <w:pPr>
        <w:pStyle w:val="ListParagraph"/>
      </w:pPr>
      <w:r>
        <w:t xml:space="preserve">    </w:t>
      </w:r>
      <w:r w:rsidRPr="00656958">
        <w:rPr>
          <w:b/>
        </w:rPr>
        <w:t>duration</w:t>
      </w:r>
      <w:r>
        <w:t>: Number,</w:t>
      </w:r>
    </w:p>
    <w:p w:rsidR="00656958" w:rsidRDefault="00656958" w:rsidP="00656958">
      <w:pPr>
        <w:pStyle w:val="ListParagraph"/>
      </w:pPr>
      <w:r>
        <w:t xml:space="preserve">    </w:t>
      </w:r>
      <w:r w:rsidRPr="00656958">
        <w:rPr>
          <w:b/>
        </w:rPr>
        <w:t>timer</w:t>
      </w:r>
      <w:r>
        <w:t>: Number,</w:t>
      </w:r>
    </w:p>
    <w:p w:rsidR="00656958" w:rsidRDefault="00656958" w:rsidP="00656958">
      <w:pPr>
        <w:pStyle w:val="ListParagraph"/>
      </w:pPr>
      <w:r>
        <w:t xml:space="preserve">    </w:t>
      </w:r>
      <w:r w:rsidRPr="00656958">
        <w:rPr>
          <w:b/>
        </w:rPr>
        <w:t>appear</w:t>
      </w:r>
      <w:r>
        <w:t>_</w:t>
      </w:r>
      <w:r w:rsidRPr="00656958">
        <w:rPr>
          <w:b/>
        </w:rPr>
        <w:t>conditions</w:t>
      </w:r>
      <w:r>
        <w:t>: [</w:t>
      </w:r>
      <w:r>
        <w:t>{key: String, value: String}</w:t>
      </w:r>
      <w:r>
        <w:t>],</w:t>
      </w:r>
    </w:p>
    <w:p w:rsidR="00656958" w:rsidRDefault="00656958" w:rsidP="00656958">
      <w:pPr>
        <w:pStyle w:val="ListParagraph"/>
      </w:pPr>
      <w:r>
        <w:t xml:space="preserve">    </w:t>
      </w:r>
      <w:r w:rsidRPr="00656958">
        <w:rPr>
          <w:b/>
        </w:rPr>
        <w:t>win_conditions</w:t>
      </w:r>
      <w:r>
        <w:t>: [{key: String, value: String}],</w:t>
      </w:r>
    </w:p>
    <w:p w:rsidR="00656958" w:rsidRDefault="00656958" w:rsidP="00656958">
      <w:pPr>
        <w:pStyle w:val="ListParagraph"/>
      </w:pPr>
      <w:r>
        <w:t xml:space="preserve">    </w:t>
      </w:r>
      <w:r w:rsidRPr="00656958">
        <w:rPr>
          <w:b/>
        </w:rPr>
        <w:t>points</w:t>
      </w:r>
      <w:r>
        <w:t>: Number,</w:t>
      </w:r>
    </w:p>
    <w:p w:rsidR="00656958" w:rsidRDefault="00656958" w:rsidP="00656958">
      <w:pPr>
        <w:pStyle w:val="ListParagraph"/>
      </w:pPr>
      <w:r>
        <w:t xml:space="preserve">    </w:t>
      </w:r>
      <w:r w:rsidRPr="00656958">
        <w:rPr>
          <w:b/>
        </w:rPr>
        <w:t>points</w:t>
      </w:r>
      <w:r>
        <w:t>_</w:t>
      </w:r>
      <w:r w:rsidRPr="00656958">
        <w:rPr>
          <w:b/>
        </w:rPr>
        <w:t>step</w:t>
      </w:r>
      <w:r>
        <w:t>: Number,</w:t>
      </w:r>
    </w:p>
    <w:p w:rsidR="00656958" w:rsidRDefault="00656958" w:rsidP="00656958">
      <w:pPr>
        <w:pStyle w:val="ListParagraph"/>
      </w:pPr>
      <w:r>
        <w:t xml:space="preserve">    </w:t>
      </w:r>
      <w:r w:rsidRPr="00656958">
        <w:rPr>
          <w:b/>
        </w:rPr>
        <w:t>minpoints</w:t>
      </w:r>
      <w:r>
        <w:t>: Number,</w:t>
      </w:r>
    </w:p>
    <w:p w:rsidR="00656958" w:rsidRDefault="00656958" w:rsidP="00656958">
      <w:pPr>
        <w:pStyle w:val="ListParagraph"/>
      </w:pPr>
      <w:r>
        <w:t xml:space="preserve">    </w:t>
      </w:r>
      <w:r w:rsidRPr="00656958">
        <w:rPr>
          <w:b/>
        </w:rPr>
        <w:t>maxpoints</w:t>
      </w:r>
      <w:r>
        <w:t>: Number,</w:t>
      </w:r>
    </w:p>
    <w:p w:rsidR="00656958" w:rsidRDefault="00656958" w:rsidP="00656958">
      <w:pPr>
        <w:pStyle w:val="ListParagraph"/>
      </w:pPr>
      <w:r>
        <w:t xml:space="preserve">    </w:t>
      </w:r>
      <w:r w:rsidRPr="00656958">
        <w:rPr>
          <w:b/>
        </w:rPr>
        <w:t>created</w:t>
      </w:r>
      <w:r>
        <w:t>: Date,</w:t>
      </w:r>
    </w:p>
    <w:p w:rsidR="00656958" w:rsidRDefault="00656958" w:rsidP="00656958">
      <w:pPr>
        <w:pStyle w:val="ListParagraph"/>
      </w:pPr>
      <w:r>
        <w:t xml:space="preserve">    </w:t>
      </w:r>
      <w:r w:rsidRPr="00656958">
        <w:rPr>
          <w:b/>
        </w:rPr>
        <w:t>activated</w:t>
      </w:r>
      <w:r>
        <w:t>: Date,</w:t>
      </w:r>
    </w:p>
    <w:p w:rsidR="00656958" w:rsidRDefault="00656958" w:rsidP="00656958">
      <w:pPr>
        <w:pStyle w:val="ListParagraph"/>
      </w:pPr>
      <w:r>
        <w:t xml:space="preserve">    </w:t>
      </w:r>
      <w:r w:rsidRPr="00656958">
        <w:rPr>
          <w:b/>
        </w:rPr>
        <w:t>ended</w:t>
      </w:r>
      <w:r>
        <w:t>: Date,</w:t>
      </w:r>
    </w:p>
    <w:p w:rsidR="00656958" w:rsidRDefault="00656958" w:rsidP="00656958">
      <w:pPr>
        <w:pStyle w:val="ListParagraph"/>
      </w:pPr>
      <w:r>
        <w:t xml:space="preserve">    </w:t>
      </w:r>
      <w:r w:rsidRPr="00656958">
        <w:rPr>
          <w:b/>
        </w:rPr>
        <w:t>won</w:t>
      </w:r>
      <w:r>
        <w:t>: Date,</w:t>
      </w:r>
    </w:p>
    <w:p w:rsidR="00656958" w:rsidRDefault="00656958" w:rsidP="00656958">
      <w:pPr>
        <w:pStyle w:val="ListParagraph"/>
      </w:pPr>
      <w:r>
        <w:t xml:space="preserve">    </w:t>
      </w:r>
      <w:r w:rsidRPr="00656958">
        <w:rPr>
          <w:b/>
        </w:rPr>
        <w:t>status</w:t>
      </w:r>
      <w:r>
        <w:t>: 0,</w:t>
      </w:r>
    </w:p>
    <w:p w:rsidR="00656958" w:rsidRDefault="00656958" w:rsidP="00656958">
      <w:pPr>
        <w:pStyle w:val="ListParagraph"/>
      </w:pPr>
      <w:r>
        <w:t xml:space="preserve">    </w:t>
      </w:r>
      <w:r w:rsidRPr="00656958">
        <w:rPr>
          <w:b/>
        </w:rPr>
        <w:t>linked</w:t>
      </w:r>
      <w:r>
        <w:t>_</w:t>
      </w:r>
      <w:r w:rsidRPr="00656958">
        <w:rPr>
          <w:b/>
        </w:rPr>
        <w:t>event</w:t>
      </w:r>
      <w:r>
        <w:t>: String</w:t>
      </w:r>
    </w:p>
    <w:p w:rsidR="00656958" w:rsidRPr="00656958" w:rsidRDefault="00656958" w:rsidP="00656958">
      <w:r>
        <w:t>});</w:t>
      </w:r>
    </w:p>
    <w:sectPr w:rsidR="00656958" w:rsidRPr="0065695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543F" w:rsidRDefault="00EB543F">
      <w:pPr>
        <w:spacing w:after="0" w:line="240" w:lineRule="auto"/>
      </w:pPr>
      <w:r>
        <w:separator/>
      </w:r>
    </w:p>
  </w:endnote>
  <w:endnote w:type="continuationSeparator" w:id="0">
    <w:p w:rsidR="00EB543F" w:rsidRDefault="00EB5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543F" w:rsidRDefault="00EB543F">
      <w:pPr>
        <w:spacing w:after="0" w:line="240" w:lineRule="auto"/>
      </w:pPr>
      <w:r>
        <w:separator/>
      </w:r>
    </w:p>
  </w:footnote>
  <w:footnote w:type="continuationSeparator" w:id="0">
    <w:p w:rsidR="00EB543F" w:rsidRDefault="00EB54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AC0"/>
    <w:rsid w:val="00485B22"/>
    <w:rsid w:val="004C45F2"/>
    <w:rsid w:val="00656958"/>
    <w:rsid w:val="00931AC0"/>
    <w:rsid w:val="00A872F0"/>
    <w:rsid w:val="00EB543F"/>
    <w:rsid w:val="00FC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0512D"/>
  <w15:docId w15:val="{AC01FC11-C8A9-41C4-9A22-B3EFDDA86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bidRabbit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9C84B4-3C78-4597-A6DB-12FDA2163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25</TotalTime>
  <Pages>3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 Brink</dc:creator>
  <cp:keywords/>
  <cp:lastModifiedBy>Ari Brink</cp:lastModifiedBy>
  <cp:revision>3</cp:revision>
  <dcterms:created xsi:type="dcterms:W3CDTF">2016-03-01T13:12:00Z</dcterms:created>
  <dcterms:modified xsi:type="dcterms:W3CDTF">2016-03-01T13:37:00Z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